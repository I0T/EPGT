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F3A8A" w:rsidRDefault="004F3A8A">
      <w:pPr>
        <w:spacing w:line="360" w:lineRule="auto"/>
        <w:rPr>
          <w:rFonts w:ascii="宋体"/>
        </w:rPr>
      </w:pPr>
    </w:p>
    <w:p w:rsidR="004F3A8A" w:rsidRDefault="004F3A8A">
      <w:pPr>
        <w:spacing w:line="360" w:lineRule="auto"/>
        <w:rPr>
          <w:rFonts w:ascii="宋体"/>
        </w:rPr>
      </w:pPr>
    </w:p>
    <w:p w:rsidR="004F3A8A" w:rsidRDefault="004F3A8A">
      <w:pPr>
        <w:spacing w:line="360" w:lineRule="auto"/>
        <w:rPr>
          <w:rFonts w:ascii="宋体"/>
        </w:rPr>
      </w:pPr>
    </w:p>
    <w:p w:rsidR="004F3A8A" w:rsidRDefault="004F3A8A">
      <w:pPr>
        <w:jc w:val="center"/>
        <w:rPr>
          <w:rFonts w:ascii="宋体"/>
          <w:sz w:val="44"/>
          <w:szCs w:val="44"/>
          <w:lang w:eastAsia="zh-CN"/>
        </w:rPr>
      </w:pPr>
      <w:proofErr w:type="gramStart"/>
      <w:r>
        <w:rPr>
          <w:rFonts w:ascii="宋体" w:hAnsi="宋体" w:hint="eastAsia"/>
          <w:sz w:val="44"/>
          <w:szCs w:val="44"/>
          <w:lang w:eastAsia="zh-CN"/>
        </w:rPr>
        <w:t>广州欢网</w:t>
      </w:r>
      <w:r w:rsidR="00F76226">
        <w:rPr>
          <w:rFonts w:ascii="宋体" w:hAnsi="宋体" w:hint="eastAsia"/>
          <w:sz w:val="44"/>
          <w:szCs w:val="44"/>
          <w:lang w:eastAsia="zh-CN"/>
        </w:rPr>
        <w:t>科技</w:t>
      </w:r>
      <w:proofErr w:type="gramEnd"/>
    </w:p>
    <w:p w:rsidR="004F3A8A" w:rsidRDefault="00F76226">
      <w:pPr>
        <w:jc w:val="center"/>
        <w:rPr>
          <w:rFonts w:ascii="宋体"/>
          <w:sz w:val="44"/>
          <w:szCs w:val="44"/>
          <w:lang w:eastAsia="zh-CN"/>
        </w:rPr>
      </w:pPr>
      <w:r>
        <w:rPr>
          <w:rFonts w:ascii="宋体" w:hAnsi="宋体" w:hint="eastAsia"/>
          <w:sz w:val="44"/>
          <w:szCs w:val="44"/>
          <w:lang w:eastAsia="zh-CN"/>
        </w:rPr>
        <w:t>智能节目导视</w:t>
      </w:r>
      <w:r w:rsidR="004F3A8A">
        <w:rPr>
          <w:rFonts w:ascii="宋体" w:hAnsi="宋体" w:hint="eastAsia"/>
          <w:sz w:val="44"/>
          <w:szCs w:val="44"/>
          <w:lang w:eastAsia="zh-CN"/>
        </w:rPr>
        <w:t>服务接口文档</w:t>
      </w:r>
    </w:p>
    <w:p w:rsidR="004F3A8A" w:rsidRPr="00F76226" w:rsidRDefault="004F3A8A">
      <w:pPr>
        <w:spacing w:line="360" w:lineRule="auto"/>
        <w:rPr>
          <w:rFonts w:ascii="宋体"/>
          <w:lang w:eastAsia="zh-CN"/>
        </w:rPr>
      </w:pPr>
    </w:p>
    <w:p w:rsidR="004F3A8A" w:rsidRDefault="004F3A8A">
      <w:pPr>
        <w:spacing w:line="360" w:lineRule="auto"/>
        <w:ind w:firstLineChars="200" w:firstLine="480"/>
        <w:rPr>
          <w:rFonts w:ascii="宋体"/>
          <w:lang w:eastAsia="zh-CN"/>
        </w:rPr>
      </w:pPr>
    </w:p>
    <w:p w:rsidR="004F3A8A" w:rsidRDefault="004F3A8A" w:rsidP="00F76226">
      <w:pPr>
        <w:rPr>
          <w:rFonts w:ascii="宋体"/>
          <w:lang w:eastAsia="zh-CN"/>
        </w:rPr>
      </w:pPr>
      <w:r>
        <w:rPr>
          <w:rFonts w:ascii="宋体"/>
          <w:lang w:eastAsia="zh-CN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59"/>
        <w:gridCol w:w="1417"/>
        <w:gridCol w:w="993"/>
        <w:gridCol w:w="5153"/>
      </w:tblGrid>
      <w:tr w:rsidR="004F3A8A">
        <w:tc>
          <w:tcPr>
            <w:tcW w:w="959" w:type="dxa"/>
          </w:tcPr>
          <w:p w:rsidR="004F3A8A" w:rsidRDefault="004F3A8A">
            <w:pPr>
              <w:jc w:val="center"/>
              <w:rPr>
                <w:rFonts w:ascii="宋体"/>
              </w:rPr>
            </w:pPr>
            <w:proofErr w:type="spellStart"/>
            <w:r>
              <w:rPr>
                <w:rFonts w:ascii="宋体" w:hAnsi="宋体" w:hint="eastAsia"/>
              </w:rPr>
              <w:lastRenderedPageBreak/>
              <w:t>版本</w:t>
            </w:r>
            <w:proofErr w:type="spellEnd"/>
          </w:p>
        </w:tc>
        <w:tc>
          <w:tcPr>
            <w:tcW w:w="1417" w:type="dxa"/>
          </w:tcPr>
          <w:p w:rsidR="004F3A8A" w:rsidRDefault="004F3A8A">
            <w:pPr>
              <w:jc w:val="center"/>
              <w:rPr>
                <w:rFonts w:ascii="宋体"/>
              </w:rPr>
            </w:pPr>
            <w:proofErr w:type="spellStart"/>
            <w:r>
              <w:rPr>
                <w:rFonts w:ascii="宋体" w:hAnsi="宋体" w:hint="eastAsia"/>
              </w:rPr>
              <w:t>时间</w:t>
            </w:r>
            <w:proofErr w:type="spellEnd"/>
          </w:p>
        </w:tc>
        <w:tc>
          <w:tcPr>
            <w:tcW w:w="993" w:type="dxa"/>
          </w:tcPr>
          <w:p w:rsidR="004F3A8A" w:rsidRDefault="004F3A8A">
            <w:pPr>
              <w:jc w:val="center"/>
              <w:rPr>
                <w:rFonts w:ascii="宋体"/>
              </w:rPr>
            </w:pPr>
            <w:proofErr w:type="spellStart"/>
            <w:r>
              <w:rPr>
                <w:rFonts w:ascii="宋体" w:hAnsi="宋体" w:hint="eastAsia"/>
              </w:rPr>
              <w:t>作者</w:t>
            </w:r>
            <w:proofErr w:type="spellEnd"/>
          </w:p>
        </w:tc>
        <w:tc>
          <w:tcPr>
            <w:tcW w:w="5153" w:type="dxa"/>
          </w:tcPr>
          <w:p w:rsidR="004F3A8A" w:rsidRDefault="004F3A8A">
            <w:pPr>
              <w:jc w:val="center"/>
              <w:rPr>
                <w:rFonts w:ascii="宋体"/>
              </w:rPr>
            </w:pPr>
            <w:proofErr w:type="spellStart"/>
            <w:r>
              <w:rPr>
                <w:rFonts w:ascii="宋体" w:hAnsi="宋体" w:hint="eastAsia"/>
              </w:rPr>
              <w:t>备注</w:t>
            </w:r>
            <w:proofErr w:type="spellEnd"/>
          </w:p>
        </w:tc>
      </w:tr>
      <w:tr w:rsidR="004F3A8A">
        <w:tc>
          <w:tcPr>
            <w:tcW w:w="959" w:type="dxa"/>
          </w:tcPr>
          <w:p w:rsidR="004F3A8A" w:rsidRDefault="00F76226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</w:t>
            </w:r>
            <w:r w:rsidR="004F3A8A">
              <w:rPr>
                <w:rFonts w:ascii="宋体" w:hAnsi="宋体"/>
              </w:rPr>
              <w:t>.0.0</w:t>
            </w:r>
          </w:p>
        </w:tc>
        <w:tc>
          <w:tcPr>
            <w:tcW w:w="1417" w:type="dxa"/>
          </w:tcPr>
          <w:p w:rsidR="004F3A8A" w:rsidRDefault="004F3A8A" w:rsidP="00F76226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</w:t>
            </w:r>
            <w:r w:rsidR="00F76226">
              <w:rPr>
                <w:rFonts w:ascii="宋体" w:hAnsi="宋体" w:hint="eastAsia"/>
              </w:rPr>
              <w:t>3</w:t>
            </w:r>
            <w:r>
              <w:rPr>
                <w:rFonts w:ascii="宋体" w:hAnsi="宋体"/>
              </w:rPr>
              <w:t>-0</w:t>
            </w:r>
            <w:r w:rsidR="00F76226">
              <w:rPr>
                <w:rFonts w:ascii="宋体" w:hAnsi="宋体" w:hint="eastAsia"/>
              </w:rPr>
              <w:t>8</w:t>
            </w:r>
            <w:r>
              <w:rPr>
                <w:rFonts w:ascii="宋体" w:hAnsi="宋体"/>
              </w:rPr>
              <w:t>-20</w:t>
            </w:r>
          </w:p>
        </w:tc>
        <w:tc>
          <w:tcPr>
            <w:tcW w:w="993" w:type="dxa"/>
          </w:tcPr>
          <w:p w:rsidR="004F3A8A" w:rsidRDefault="00F76226">
            <w:pPr>
              <w:rPr>
                <w:rFonts w:ascii="宋体"/>
              </w:rPr>
            </w:pPr>
            <w:proofErr w:type="spellStart"/>
            <w:r>
              <w:rPr>
                <w:rFonts w:ascii="宋体" w:hAnsi="宋体" w:hint="eastAsia"/>
              </w:rPr>
              <w:t>陈圣文</w:t>
            </w:r>
            <w:proofErr w:type="spellEnd"/>
          </w:p>
        </w:tc>
        <w:tc>
          <w:tcPr>
            <w:tcW w:w="5153" w:type="dxa"/>
          </w:tcPr>
          <w:p w:rsidR="004F3A8A" w:rsidRDefault="004F3A8A">
            <w:pPr>
              <w:rPr>
                <w:rFonts w:ascii="宋体"/>
              </w:rPr>
            </w:pPr>
            <w:proofErr w:type="spellStart"/>
            <w:r>
              <w:rPr>
                <w:rFonts w:ascii="宋体" w:hAnsi="宋体" w:hint="eastAsia"/>
              </w:rPr>
              <w:t>建立</w:t>
            </w:r>
            <w:proofErr w:type="spellEnd"/>
          </w:p>
        </w:tc>
      </w:tr>
    </w:tbl>
    <w:p w:rsidR="004F3A8A" w:rsidRDefault="004F3A8A">
      <w:pPr>
        <w:rPr>
          <w:rFonts w:ascii="宋体"/>
        </w:rPr>
      </w:pPr>
      <w:r>
        <w:rPr>
          <w:rFonts w:ascii="宋体"/>
        </w:rPr>
        <w:br w:type="page"/>
      </w:r>
    </w:p>
    <w:p w:rsidR="004F3A8A" w:rsidRDefault="004F3A8A">
      <w:pPr>
        <w:jc w:val="center"/>
        <w:rPr>
          <w:rFonts w:ascii="宋体"/>
          <w:sz w:val="32"/>
          <w:szCs w:val="32"/>
        </w:rPr>
      </w:pPr>
      <w:proofErr w:type="spellStart"/>
      <w:r>
        <w:rPr>
          <w:rFonts w:ascii="宋体" w:hAnsi="宋体" w:hint="eastAsia"/>
          <w:sz w:val="32"/>
          <w:szCs w:val="32"/>
        </w:rPr>
        <w:lastRenderedPageBreak/>
        <w:t>目录</w:t>
      </w:r>
      <w:proofErr w:type="spellEnd"/>
    </w:p>
    <w:p w:rsidR="004F3A8A" w:rsidRDefault="004F3A8A">
      <w:pPr>
        <w:spacing w:line="360" w:lineRule="auto"/>
        <w:rPr>
          <w:rFonts w:ascii="宋体"/>
        </w:rPr>
      </w:pPr>
    </w:p>
    <w:p w:rsidR="007436BC" w:rsidRDefault="005D6E8A">
      <w:pPr>
        <w:pStyle w:val="14"/>
        <w:tabs>
          <w:tab w:val="left" w:pos="840"/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r>
        <w:rPr>
          <w:rFonts w:ascii="宋体" w:hAnsi="宋体"/>
        </w:rPr>
        <w:fldChar w:fldCharType="begin"/>
      </w:r>
      <w:r w:rsidR="004F3A8A">
        <w:rPr>
          <w:rFonts w:ascii="宋体" w:hAnsi="宋体"/>
        </w:rPr>
        <w:instrText xml:space="preserve"> TOC \o "1-3" \h \z \u </w:instrText>
      </w:r>
      <w:r>
        <w:rPr>
          <w:rFonts w:ascii="宋体" w:hAnsi="宋体"/>
        </w:rPr>
        <w:fldChar w:fldCharType="separate"/>
      </w:r>
      <w:hyperlink w:anchor="_Toc365018221" w:history="1">
        <w:r w:rsidR="007436BC" w:rsidRPr="00E97283">
          <w:rPr>
            <w:rStyle w:val="a5"/>
            <w:rFonts w:ascii="宋体" w:hint="eastAsia"/>
            <w:noProof/>
          </w:rPr>
          <w:t>一、</w:t>
        </w:r>
        <w:r w:rsidR="007436BC">
          <w:rPr>
            <w:rFonts w:cstheme="minorBidi"/>
            <w:noProof/>
            <w:kern w:val="2"/>
            <w:sz w:val="21"/>
            <w:szCs w:val="22"/>
            <w:lang w:eastAsia="zh-CN" w:bidi="ar-SA"/>
          </w:rPr>
          <w:tab/>
        </w:r>
        <w:r w:rsidR="007436BC" w:rsidRPr="00E97283">
          <w:rPr>
            <w:rStyle w:val="a5"/>
            <w:rFonts w:ascii="宋体" w:hAnsi="宋体" w:hint="eastAsia"/>
            <w:noProof/>
          </w:rPr>
          <w:t>引言</w:t>
        </w:r>
        <w:r w:rsidR="007436BC">
          <w:rPr>
            <w:noProof/>
            <w:webHidden/>
          </w:rPr>
          <w:tab/>
        </w:r>
        <w:r w:rsidR="007436BC">
          <w:rPr>
            <w:noProof/>
            <w:webHidden/>
          </w:rPr>
          <w:fldChar w:fldCharType="begin"/>
        </w:r>
        <w:r w:rsidR="007436BC">
          <w:rPr>
            <w:noProof/>
            <w:webHidden/>
          </w:rPr>
          <w:instrText xml:space="preserve"> PAGEREF _Toc365018221 \h </w:instrText>
        </w:r>
        <w:r w:rsidR="007436BC">
          <w:rPr>
            <w:noProof/>
            <w:webHidden/>
          </w:rPr>
        </w:r>
        <w:r w:rsidR="007436BC">
          <w:rPr>
            <w:noProof/>
            <w:webHidden/>
          </w:rPr>
          <w:fldChar w:fldCharType="separate"/>
        </w:r>
        <w:r w:rsidR="007436BC">
          <w:rPr>
            <w:noProof/>
            <w:webHidden/>
          </w:rPr>
          <w:t>4</w:t>
        </w:r>
        <w:r w:rsidR="007436BC"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22" w:history="1">
        <w:r w:rsidRPr="00E97283">
          <w:rPr>
            <w:rStyle w:val="a5"/>
            <w:rFonts w:ascii="宋体" w:hAnsi="宋体"/>
            <w:noProof/>
            <w:lang w:eastAsia="zh-CN"/>
          </w:rPr>
          <w:t>1.1</w:t>
        </w:r>
        <w:r w:rsidRPr="00E97283">
          <w:rPr>
            <w:rStyle w:val="a5"/>
            <w:rFonts w:ascii="宋体" w:hAnsi="宋体" w:hint="eastAsia"/>
            <w:noProof/>
            <w:lang w:eastAsia="zh-CN"/>
          </w:rPr>
          <w:t>、</w:t>
        </w:r>
        <w:r w:rsidRPr="00E97283">
          <w:rPr>
            <w:rStyle w:val="a5"/>
            <w:rFonts w:ascii="宋体" w:hAnsi="宋体" w:hint="eastAsia"/>
            <w:noProof/>
          </w:rPr>
          <w:t>编写的目的和范围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23" w:history="1">
        <w:r w:rsidRPr="00E97283">
          <w:rPr>
            <w:rStyle w:val="a5"/>
            <w:rFonts w:ascii="宋体" w:hAnsi="宋体"/>
            <w:noProof/>
            <w:lang w:eastAsia="zh-CN"/>
          </w:rPr>
          <w:t>1.2</w:t>
        </w:r>
        <w:r w:rsidRPr="00E97283">
          <w:rPr>
            <w:rStyle w:val="a5"/>
            <w:rFonts w:ascii="宋体" w:hAnsi="宋体" w:hint="eastAsia"/>
            <w:noProof/>
            <w:lang w:eastAsia="zh-CN"/>
          </w:rPr>
          <w:t>、</w:t>
        </w:r>
        <w:r w:rsidRPr="00E97283">
          <w:rPr>
            <w:rStyle w:val="a5"/>
            <w:rFonts w:ascii="宋体" w:hAnsi="宋体" w:hint="eastAsia"/>
            <w:noProof/>
          </w:rPr>
          <w:t>术语表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24" w:history="1">
        <w:r w:rsidRPr="00E97283">
          <w:rPr>
            <w:rStyle w:val="a5"/>
            <w:rFonts w:ascii="宋体" w:hAnsi="宋体"/>
            <w:noProof/>
            <w:lang w:eastAsia="zh-CN"/>
          </w:rPr>
          <w:t>1.3</w:t>
        </w:r>
        <w:r w:rsidRPr="00E97283">
          <w:rPr>
            <w:rStyle w:val="a5"/>
            <w:rFonts w:ascii="宋体" w:hAnsi="宋体" w:hint="eastAsia"/>
            <w:noProof/>
            <w:lang w:eastAsia="zh-CN"/>
          </w:rPr>
          <w:t>、</w:t>
        </w:r>
        <w:r w:rsidRPr="00E97283">
          <w:rPr>
            <w:rStyle w:val="a5"/>
            <w:rFonts w:ascii="宋体" w:hAnsi="宋体" w:hint="eastAsia"/>
            <w:noProof/>
          </w:rPr>
          <w:t>参考资料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left" w:pos="840"/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25" w:history="1">
        <w:r w:rsidRPr="00E97283">
          <w:rPr>
            <w:rStyle w:val="a5"/>
            <w:rFonts w:ascii="宋体" w:hint="eastAsia"/>
            <w:noProof/>
          </w:rPr>
          <w:t>二、</w:t>
        </w:r>
        <w:r>
          <w:rPr>
            <w:rFonts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E97283">
          <w:rPr>
            <w:rStyle w:val="a5"/>
            <w:rFonts w:ascii="宋体" w:hAnsi="宋体" w:hint="eastAsia"/>
            <w:noProof/>
          </w:rPr>
          <w:t>全局数据结构说明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26" w:history="1">
        <w:r w:rsidRPr="00E97283">
          <w:rPr>
            <w:rStyle w:val="a5"/>
            <w:rFonts w:ascii="宋体" w:hAnsi="宋体"/>
            <w:noProof/>
          </w:rPr>
          <w:t>2.1</w:t>
        </w:r>
        <w:r w:rsidRPr="00E97283">
          <w:rPr>
            <w:rStyle w:val="a5"/>
            <w:rFonts w:ascii="宋体" w:hAnsi="宋体" w:hint="eastAsia"/>
            <w:noProof/>
          </w:rPr>
          <w:t>、常量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27" w:history="1">
        <w:r w:rsidRPr="00E97283">
          <w:rPr>
            <w:rStyle w:val="a5"/>
            <w:rFonts w:ascii="宋体" w:hAnsi="宋体"/>
            <w:noProof/>
          </w:rPr>
          <w:t>2.2</w:t>
        </w:r>
        <w:r w:rsidRPr="00E97283">
          <w:rPr>
            <w:rStyle w:val="a5"/>
            <w:rFonts w:ascii="宋体" w:hAnsi="宋体" w:hint="eastAsia"/>
            <w:noProof/>
          </w:rPr>
          <w:t>、变量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28" w:history="1">
        <w:r w:rsidRPr="00E97283">
          <w:rPr>
            <w:rStyle w:val="a5"/>
            <w:rFonts w:ascii="宋体" w:hAnsi="宋体"/>
            <w:noProof/>
          </w:rPr>
          <w:t>2.3</w:t>
        </w:r>
        <w:r w:rsidRPr="00E97283">
          <w:rPr>
            <w:rStyle w:val="a5"/>
            <w:rFonts w:ascii="宋体" w:hAnsi="宋体" w:hint="eastAsia"/>
            <w:noProof/>
          </w:rPr>
          <w:t>、数据结构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left" w:pos="840"/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29" w:history="1">
        <w:r w:rsidRPr="00E97283">
          <w:rPr>
            <w:rStyle w:val="a5"/>
            <w:rFonts w:ascii="宋体" w:hAnsi="Calibri" w:hint="eastAsia"/>
            <w:noProof/>
          </w:rPr>
          <w:t>三、</w:t>
        </w:r>
        <w:r>
          <w:rPr>
            <w:rFonts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E97283">
          <w:rPr>
            <w:rStyle w:val="a5"/>
            <w:rFonts w:ascii="宋体" w:hAnsi="宋体" w:hint="eastAsia"/>
            <w:noProof/>
          </w:rPr>
          <w:t>模块设计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0" w:history="1">
        <w:r w:rsidRPr="00E97283">
          <w:rPr>
            <w:rStyle w:val="a5"/>
            <w:rFonts w:ascii="宋体" w:hAnsi="宋体"/>
            <w:noProof/>
          </w:rPr>
          <w:t>3.1</w:t>
        </w:r>
        <w:r w:rsidRPr="00E97283">
          <w:rPr>
            <w:rStyle w:val="a5"/>
            <w:rFonts w:ascii="宋体" w:hAnsi="宋体" w:hint="eastAsia"/>
            <w:noProof/>
          </w:rPr>
          <w:t>、用例图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1" w:history="1">
        <w:r w:rsidRPr="00E97283">
          <w:rPr>
            <w:rStyle w:val="a5"/>
            <w:rFonts w:ascii="宋体" w:hAnsi="宋体"/>
            <w:noProof/>
          </w:rPr>
          <w:t>3.2</w:t>
        </w:r>
        <w:r w:rsidRPr="00E97283">
          <w:rPr>
            <w:rStyle w:val="a5"/>
            <w:rFonts w:ascii="宋体" w:hAnsi="宋体" w:hint="eastAsia"/>
            <w:noProof/>
          </w:rPr>
          <w:t>、后台功能设计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2" w:history="1">
        <w:r w:rsidRPr="00E97283">
          <w:rPr>
            <w:rStyle w:val="a5"/>
            <w:rFonts w:ascii="宋体" w:hAnsi="宋体"/>
            <w:noProof/>
          </w:rPr>
          <w:t>3.4</w:t>
        </w:r>
        <w:r w:rsidRPr="00E97283">
          <w:rPr>
            <w:rStyle w:val="a5"/>
            <w:rFonts w:ascii="宋体" w:hAnsi="宋体" w:hint="eastAsia"/>
            <w:noProof/>
          </w:rPr>
          <w:t>、其它功能设计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left" w:pos="840"/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3" w:history="1">
        <w:r w:rsidRPr="00E97283">
          <w:rPr>
            <w:rStyle w:val="a5"/>
            <w:rFonts w:ascii="宋体" w:hint="eastAsia"/>
            <w:noProof/>
          </w:rPr>
          <w:t>四、</w:t>
        </w:r>
        <w:r>
          <w:rPr>
            <w:rFonts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E97283">
          <w:rPr>
            <w:rStyle w:val="a5"/>
            <w:rFonts w:ascii="宋体" w:hAnsi="宋体" w:hint="eastAsia"/>
            <w:noProof/>
            <w:lang w:eastAsia="zh-CN"/>
          </w:rPr>
          <w:t>接口</w:t>
        </w:r>
        <w:r w:rsidRPr="00E97283">
          <w:rPr>
            <w:rStyle w:val="a5"/>
            <w:rFonts w:ascii="宋体" w:hAnsi="宋体"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4" w:history="1">
        <w:r w:rsidRPr="00E97283">
          <w:rPr>
            <w:rStyle w:val="a5"/>
            <w:rFonts w:ascii="宋体" w:hAnsi="宋体"/>
            <w:noProof/>
            <w:lang w:eastAsia="zh-CN"/>
          </w:rPr>
          <w:t>4.1</w:t>
        </w:r>
        <w:r w:rsidRPr="00E97283">
          <w:rPr>
            <w:rStyle w:val="a5"/>
            <w:rFonts w:ascii="宋体" w:hAnsi="宋体" w:hint="eastAsia"/>
            <w:noProof/>
            <w:lang w:eastAsia="zh-CN"/>
          </w:rPr>
          <w:t>、接口说明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5" w:history="1">
        <w:r w:rsidRPr="00E97283">
          <w:rPr>
            <w:rStyle w:val="a5"/>
            <w:rFonts w:ascii="宋体" w:hAnsi="宋体"/>
            <w:noProof/>
            <w:lang w:eastAsia="zh-CN"/>
          </w:rPr>
          <w:t>4.2</w:t>
        </w:r>
        <w:r w:rsidRPr="00E97283">
          <w:rPr>
            <w:rStyle w:val="a5"/>
            <w:rFonts w:ascii="宋体" w:hAnsi="宋体" w:hint="eastAsia"/>
            <w:noProof/>
            <w:lang w:eastAsia="zh-CN"/>
          </w:rPr>
          <w:t>、调用方式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6" w:history="1">
        <w:r w:rsidRPr="00E97283">
          <w:rPr>
            <w:rStyle w:val="a5"/>
            <w:rFonts w:ascii="宋体" w:hAnsi="宋体"/>
            <w:noProof/>
            <w:lang w:eastAsia="zh-CN"/>
          </w:rPr>
          <w:t>4.3</w:t>
        </w:r>
        <w:r w:rsidRPr="00E97283">
          <w:rPr>
            <w:rStyle w:val="a5"/>
            <w:rFonts w:ascii="宋体" w:hAnsi="宋体" w:hint="eastAsia"/>
            <w:noProof/>
            <w:lang w:eastAsia="zh-CN"/>
          </w:rPr>
          <w:t>、接口列表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left" w:pos="840"/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7" w:history="1">
        <w:r w:rsidRPr="00E97283">
          <w:rPr>
            <w:rStyle w:val="a5"/>
            <w:rFonts w:ascii="宋体" w:hint="eastAsia"/>
            <w:noProof/>
          </w:rPr>
          <w:t>五、</w:t>
        </w:r>
        <w:r>
          <w:rPr>
            <w:rFonts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E97283">
          <w:rPr>
            <w:rStyle w:val="a5"/>
            <w:rFonts w:ascii="宋体" w:hAnsi="宋体" w:hint="eastAsia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left" w:pos="840"/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8" w:history="1">
        <w:r w:rsidRPr="00E97283">
          <w:rPr>
            <w:rStyle w:val="a5"/>
            <w:rFonts w:ascii="宋体" w:hAnsi="Calibri" w:hint="eastAsia"/>
            <w:noProof/>
          </w:rPr>
          <w:t>六、</w:t>
        </w:r>
        <w:r>
          <w:rPr>
            <w:rFonts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E97283">
          <w:rPr>
            <w:rStyle w:val="a5"/>
            <w:rFonts w:ascii="宋体" w:hAnsi="宋体" w:hint="eastAsia"/>
            <w:noProof/>
          </w:rPr>
          <w:t>系统安全设计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left" w:pos="840"/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39" w:history="1">
        <w:r w:rsidRPr="00E97283">
          <w:rPr>
            <w:rStyle w:val="a5"/>
            <w:rFonts w:ascii="宋体" w:hAnsi="Calibri" w:hint="eastAsia"/>
            <w:noProof/>
          </w:rPr>
          <w:t>七、</w:t>
        </w:r>
        <w:r>
          <w:rPr>
            <w:rFonts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E97283">
          <w:rPr>
            <w:rStyle w:val="a5"/>
            <w:rFonts w:ascii="宋体" w:hAnsi="宋体" w:hint="eastAsia"/>
            <w:noProof/>
          </w:rPr>
          <w:t>系统性能设计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left" w:pos="840"/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40" w:history="1">
        <w:r w:rsidRPr="00E97283">
          <w:rPr>
            <w:rStyle w:val="a5"/>
            <w:rFonts w:ascii="宋体" w:hAnsi="Calibri" w:hint="eastAsia"/>
            <w:noProof/>
          </w:rPr>
          <w:t>八、</w:t>
        </w:r>
        <w:r>
          <w:rPr>
            <w:rFonts w:cstheme="minorBidi"/>
            <w:noProof/>
            <w:kern w:val="2"/>
            <w:sz w:val="21"/>
            <w:szCs w:val="22"/>
            <w:lang w:eastAsia="zh-CN" w:bidi="ar-SA"/>
          </w:rPr>
          <w:tab/>
        </w:r>
        <w:r w:rsidRPr="00E97283">
          <w:rPr>
            <w:rStyle w:val="a5"/>
            <w:rFonts w:ascii="宋体" w:hAnsi="宋体" w:hint="eastAsia"/>
            <w:noProof/>
            <w:lang w:eastAsia="zh-CN"/>
          </w:rPr>
          <w:t>系统错误处理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436BC" w:rsidRDefault="007436BC">
      <w:pPr>
        <w:pStyle w:val="14"/>
        <w:tabs>
          <w:tab w:val="right" w:leader="dot" w:pos="9436"/>
        </w:tabs>
        <w:rPr>
          <w:rFonts w:cstheme="minorBidi"/>
          <w:noProof/>
          <w:kern w:val="2"/>
          <w:sz w:val="21"/>
          <w:szCs w:val="22"/>
          <w:lang w:eastAsia="zh-CN" w:bidi="ar-SA"/>
        </w:rPr>
      </w:pPr>
      <w:hyperlink w:anchor="_Toc365018241" w:history="1">
        <w:r w:rsidRPr="00E97283">
          <w:rPr>
            <w:rStyle w:val="a5"/>
            <w:rFonts w:ascii="宋体" w:hAnsi="宋体" w:hint="eastAsia"/>
            <w:noProof/>
          </w:rPr>
          <w:t>附</w:t>
        </w:r>
        <w:r w:rsidRPr="00E97283">
          <w:rPr>
            <w:rStyle w:val="a5"/>
            <w:rFonts w:ascii="宋体" w:hAnsi="宋体"/>
            <w:noProof/>
          </w:rPr>
          <w:t>A</w:t>
        </w:r>
        <w:r w:rsidRPr="00E97283">
          <w:rPr>
            <w:rStyle w:val="a5"/>
            <w:rFonts w:ascii="宋体" w:hAnsi="宋体" w:hint="eastAsia"/>
            <w:noProof/>
          </w:rPr>
          <w:t>：特别说明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_Toc365018241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F3A8A" w:rsidRDefault="005D6E8A">
      <w:pPr>
        <w:spacing w:line="360" w:lineRule="auto"/>
        <w:rPr>
          <w:rFonts w:ascii="宋体"/>
        </w:rPr>
      </w:pPr>
      <w:r>
        <w:rPr>
          <w:rFonts w:ascii="宋体" w:hAnsi="宋体"/>
        </w:rPr>
        <w:fldChar w:fldCharType="end"/>
      </w:r>
    </w:p>
    <w:p w:rsidR="004F3A8A" w:rsidRDefault="004F3A8A">
      <w:pPr>
        <w:rPr>
          <w:rFonts w:ascii="宋体"/>
        </w:rPr>
      </w:pPr>
      <w:r>
        <w:rPr>
          <w:rFonts w:ascii="宋体"/>
        </w:rPr>
        <w:br w:type="page"/>
      </w:r>
    </w:p>
    <w:p w:rsidR="004F3A8A" w:rsidRDefault="00F76226">
      <w:pPr>
        <w:pStyle w:val="16"/>
        <w:numPr>
          <w:ilvl w:val="0"/>
          <w:numId w:val="11"/>
        </w:numPr>
        <w:ind w:firstLineChars="0"/>
        <w:outlineLvl w:val="0"/>
        <w:rPr>
          <w:rFonts w:ascii="宋体"/>
          <w:sz w:val="32"/>
          <w:szCs w:val="32"/>
        </w:rPr>
      </w:pPr>
      <w:bookmarkStart w:id="0" w:name="_Toc365018221"/>
      <w:proofErr w:type="spellStart"/>
      <w:r>
        <w:rPr>
          <w:rFonts w:ascii="宋体" w:hAnsi="宋体" w:hint="eastAsia"/>
          <w:sz w:val="32"/>
          <w:szCs w:val="32"/>
        </w:rPr>
        <w:lastRenderedPageBreak/>
        <w:t>引言</w:t>
      </w:r>
      <w:bookmarkEnd w:id="0"/>
      <w:proofErr w:type="spellEnd"/>
    </w:p>
    <w:p w:rsidR="004F3A8A" w:rsidRPr="00921754" w:rsidRDefault="00907C2A" w:rsidP="00921754">
      <w:pPr>
        <w:pStyle w:val="16"/>
        <w:ind w:left="420" w:firstLineChars="0" w:firstLine="0"/>
        <w:outlineLvl w:val="0"/>
        <w:rPr>
          <w:rFonts w:ascii="宋体" w:hAnsi="宋体"/>
          <w:sz w:val="32"/>
          <w:szCs w:val="32"/>
        </w:rPr>
      </w:pPr>
      <w:bookmarkStart w:id="1" w:name="_Toc365018222"/>
      <w:r w:rsidRPr="00921754">
        <w:rPr>
          <w:rFonts w:ascii="宋体" w:hAnsi="宋体" w:hint="eastAsia"/>
          <w:sz w:val="32"/>
          <w:szCs w:val="32"/>
        </w:rPr>
        <w:t>1.1、</w:t>
      </w:r>
      <w:proofErr w:type="spellStart"/>
      <w:r w:rsidR="00F76226" w:rsidRPr="00921754">
        <w:rPr>
          <w:rFonts w:ascii="宋体" w:hAnsi="宋体" w:hint="eastAsia"/>
          <w:sz w:val="32"/>
          <w:szCs w:val="32"/>
        </w:rPr>
        <w:t>编写的目的和范围</w:t>
      </w:r>
      <w:bookmarkEnd w:id="1"/>
      <w:proofErr w:type="spellEnd"/>
    </w:p>
    <w:p w:rsidR="00F76226" w:rsidRPr="00907C2A" w:rsidRDefault="00907C2A" w:rsidP="00907C2A">
      <w:pPr>
        <w:pStyle w:val="15"/>
        <w:ind w:left="420" w:firstLineChars="0" w:firstLine="0"/>
        <w:outlineLvl w:val="0"/>
        <w:rPr>
          <w:rFonts w:ascii="宋体" w:hAnsi="宋体"/>
          <w:sz w:val="32"/>
          <w:szCs w:val="32"/>
        </w:rPr>
      </w:pPr>
      <w:bookmarkStart w:id="2" w:name="_Toc365018223"/>
      <w:r>
        <w:rPr>
          <w:rFonts w:ascii="宋体" w:hAnsi="宋体" w:hint="eastAsia"/>
          <w:sz w:val="32"/>
          <w:szCs w:val="32"/>
          <w:lang w:eastAsia="zh-CN"/>
        </w:rPr>
        <w:t>1.2、</w:t>
      </w:r>
      <w:proofErr w:type="spellStart"/>
      <w:r w:rsidR="00F76226" w:rsidRPr="00907C2A">
        <w:rPr>
          <w:rFonts w:ascii="宋体" w:hAnsi="宋体" w:hint="eastAsia"/>
          <w:sz w:val="32"/>
          <w:szCs w:val="32"/>
        </w:rPr>
        <w:t>术语表</w:t>
      </w:r>
      <w:bookmarkEnd w:id="2"/>
      <w:proofErr w:type="spellEnd"/>
    </w:p>
    <w:p w:rsidR="00F76226" w:rsidRPr="00907C2A" w:rsidRDefault="00907C2A" w:rsidP="00907C2A">
      <w:pPr>
        <w:pStyle w:val="15"/>
        <w:ind w:left="420" w:firstLineChars="0" w:firstLine="0"/>
        <w:outlineLvl w:val="0"/>
        <w:rPr>
          <w:rFonts w:ascii="宋体" w:hAnsi="宋体"/>
          <w:sz w:val="32"/>
          <w:szCs w:val="32"/>
        </w:rPr>
      </w:pPr>
      <w:bookmarkStart w:id="3" w:name="_Toc365018224"/>
      <w:r>
        <w:rPr>
          <w:rFonts w:ascii="宋体" w:hAnsi="宋体" w:hint="eastAsia"/>
          <w:sz w:val="32"/>
          <w:szCs w:val="32"/>
          <w:lang w:eastAsia="zh-CN"/>
        </w:rPr>
        <w:t>1.3、</w:t>
      </w:r>
      <w:proofErr w:type="spellStart"/>
      <w:r w:rsidR="00F76226" w:rsidRPr="00907C2A">
        <w:rPr>
          <w:rFonts w:ascii="宋体" w:hAnsi="宋体" w:hint="eastAsia"/>
          <w:sz w:val="32"/>
          <w:szCs w:val="32"/>
        </w:rPr>
        <w:t>参考资料</w:t>
      </w:r>
      <w:bookmarkEnd w:id="3"/>
      <w:proofErr w:type="spellEnd"/>
    </w:p>
    <w:p w:rsidR="004F3A8A" w:rsidRDefault="00F76226">
      <w:pPr>
        <w:pStyle w:val="16"/>
        <w:numPr>
          <w:ilvl w:val="0"/>
          <w:numId w:val="11"/>
        </w:numPr>
        <w:ind w:firstLineChars="0"/>
        <w:outlineLvl w:val="0"/>
        <w:rPr>
          <w:rFonts w:ascii="宋体"/>
          <w:sz w:val="32"/>
          <w:szCs w:val="32"/>
        </w:rPr>
      </w:pPr>
      <w:bookmarkStart w:id="4" w:name="_Toc365018225"/>
      <w:proofErr w:type="spellStart"/>
      <w:r>
        <w:rPr>
          <w:rFonts w:ascii="宋体" w:hAnsi="宋体" w:hint="eastAsia"/>
          <w:sz w:val="32"/>
          <w:szCs w:val="32"/>
        </w:rPr>
        <w:t>全局数据结构说明</w:t>
      </w:r>
      <w:bookmarkEnd w:id="4"/>
      <w:proofErr w:type="spellEnd"/>
    </w:p>
    <w:p w:rsidR="004F3A8A" w:rsidRPr="00907C2A" w:rsidRDefault="00F76226" w:rsidP="00907C2A">
      <w:pPr>
        <w:pStyle w:val="15"/>
        <w:ind w:left="420" w:firstLineChars="0" w:firstLine="0"/>
        <w:outlineLvl w:val="0"/>
        <w:rPr>
          <w:rFonts w:ascii="宋体" w:hAnsi="宋体"/>
          <w:sz w:val="32"/>
          <w:szCs w:val="32"/>
        </w:rPr>
      </w:pPr>
      <w:bookmarkStart w:id="5" w:name="_Toc365018226"/>
      <w:r w:rsidRPr="00907C2A">
        <w:rPr>
          <w:rFonts w:ascii="宋体" w:hAnsi="宋体" w:hint="eastAsia"/>
          <w:sz w:val="32"/>
          <w:szCs w:val="32"/>
        </w:rPr>
        <w:t>2.1、常量</w:t>
      </w:r>
      <w:bookmarkEnd w:id="5"/>
    </w:p>
    <w:p w:rsidR="00F76226" w:rsidRPr="00907C2A" w:rsidRDefault="00F76226" w:rsidP="00907C2A">
      <w:pPr>
        <w:pStyle w:val="15"/>
        <w:ind w:left="420" w:firstLineChars="0" w:firstLine="0"/>
        <w:outlineLvl w:val="0"/>
        <w:rPr>
          <w:rFonts w:ascii="宋体" w:hAnsi="宋体"/>
          <w:sz w:val="32"/>
          <w:szCs w:val="32"/>
        </w:rPr>
      </w:pPr>
      <w:bookmarkStart w:id="6" w:name="_Toc365018227"/>
      <w:r w:rsidRPr="00907C2A">
        <w:rPr>
          <w:rFonts w:ascii="宋体" w:hAnsi="宋体" w:hint="eastAsia"/>
          <w:sz w:val="32"/>
          <w:szCs w:val="32"/>
        </w:rPr>
        <w:t>2.2、变量</w:t>
      </w:r>
      <w:bookmarkEnd w:id="6"/>
    </w:p>
    <w:p w:rsidR="00F76226" w:rsidRPr="00907C2A" w:rsidRDefault="00F76226" w:rsidP="00907C2A">
      <w:pPr>
        <w:pStyle w:val="15"/>
        <w:ind w:left="420" w:firstLineChars="0" w:firstLine="0"/>
        <w:outlineLvl w:val="0"/>
        <w:rPr>
          <w:rFonts w:ascii="宋体" w:hAnsi="宋体"/>
          <w:sz w:val="32"/>
          <w:szCs w:val="32"/>
        </w:rPr>
      </w:pPr>
      <w:bookmarkStart w:id="7" w:name="_Toc365018228"/>
      <w:r w:rsidRPr="00907C2A">
        <w:rPr>
          <w:rFonts w:ascii="宋体" w:hAnsi="宋体" w:hint="eastAsia"/>
          <w:sz w:val="32"/>
          <w:szCs w:val="32"/>
        </w:rPr>
        <w:t>2.3、数据结构</w:t>
      </w:r>
      <w:bookmarkEnd w:id="7"/>
    </w:p>
    <w:p w:rsidR="004F3A8A" w:rsidRPr="00A42500" w:rsidRDefault="00F76226">
      <w:pPr>
        <w:pStyle w:val="16"/>
        <w:numPr>
          <w:ilvl w:val="0"/>
          <w:numId w:val="11"/>
        </w:numPr>
        <w:ind w:firstLineChars="0"/>
        <w:outlineLvl w:val="0"/>
        <w:rPr>
          <w:rFonts w:ascii="宋体" w:hAnsi="Calibri"/>
          <w:sz w:val="32"/>
          <w:szCs w:val="32"/>
        </w:rPr>
      </w:pPr>
      <w:bookmarkStart w:id="8" w:name="_Toc365018229"/>
      <w:proofErr w:type="spellStart"/>
      <w:r>
        <w:rPr>
          <w:rFonts w:ascii="宋体" w:hAnsi="宋体" w:hint="eastAsia"/>
          <w:sz w:val="32"/>
          <w:szCs w:val="32"/>
        </w:rPr>
        <w:t>模块设计</w:t>
      </w:r>
      <w:bookmarkEnd w:id="8"/>
      <w:proofErr w:type="spellEnd"/>
    </w:p>
    <w:p w:rsidR="00A42500" w:rsidRDefault="00A42500" w:rsidP="00A42500">
      <w:pPr>
        <w:pStyle w:val="16"/>
        <w:ind w:left="420" w:firstLineChars="0" w:firstLine="0"/>
        <w:outlineLvl w:val="0"/>
        <w:rPr>
          <w:rFonts w:ascii="宋体" w:hAnsi="宋体"/>
          <w:sz w:val="32"/>
          <w:szCs w:val="32"/>
        </w:rPr>
      </w:pPr>
      <w:bookmarkStart w:id="9" w:name="_Toc365018230"/>
      <w:r>
        <w:rPr>
          <w:rFonts w:ascii="宋体" w:hAnsi="宋体" w:hint="eastAsia"/>
          <w:sz w:val="32"/>
          <w:szCs w:val="32"/>
        </w:rPr>
        <w:t>3.1、用例图</w:t>
      </w:r>
      <w:bookmarkEnd w:id="9"/>
    </w:p>
    <w:p w:rsidR="00A42500" w:rsidRDefault="00A42500" w:rsidP="00161995">
      <w:pPr>
        <w:pStyle w:val="16"/>
        <w:ind w:left="420" w:firstLineChars="0" w:firstLine="0"/>
        <w:outlineLvl w:val="0"/>
        <w:rPr>
          <w:rFonts w:ascii="宋体" w:hAnsi="宋体"/>
          <w:sz w:val="32"/>
          <w:szCs w:val="32"/>
        </w:rPr>
      </w:pPr>
      <w:bookmarkStart w:id="10" w:name="_Toc365018231"/>
      <w:r>
        <w:rPr>
          <w:rFonts w:ascii="宋体" w:hAnsi="宋体" w:hint="eastAsia"/>
          <w:sz w:val="32"/>
          <w:szCs w:val="32"/>
        </w:rPr>
        <w:t>3.2、后台功能设计</w:t>
      </w:r>
      <w:bookmarkEnd w:id="10"/>
    </w:p>
    <w:p w:rsidR="00A42500" w:rsidRDefault="00A42500" w:rsidP="00A42500">
      <w:pPr>
        <w:pStyle w:val="16"/>
        <w:ind w:left="420" w:firstLineChars="0" w:firstLine="0"/>
        <w:outlineLvl w:val="0"/>
        <w:rPr>
          <w:rFonts w:ascii="宋体"/>
          <w:sz w:val="32"/>
          <w:szCs w:val="32"/>
        </w:rPr>
      </w:pPr>
      <w:bookmarkStart w:id="11" w:name="_Toc365018232"/>
      <w:r>
        <w:rPr>
          <w:rFonts w:ascii="宋体" w:hAnsi="宋体" w:hint="eastAsia"/>
          <w:sz w:val="32"/>
          <w:szCs w:val="32"/>
        </w:rPr>
        <w:t>3.4、其它功能设计</w:t>
      </w:r>
      <w:bookmarkEnd w:id="11"/>
    </w:p>
    <w:p w:rsidR="005D5DEA" w:rsidRPr="00161995" w:rsidRDefault="005D5DEA" w:rsidP="005D5DEA">
      <w:pPr>
        <w:pStyle w:val="16"/>
        <w:numPr>
          <w:ilvl w:val="0"/>
          <w:numId w:val="11"/>
        </w:numPr>
        <w:ind w:firstLineChars="0"/>
        <w:outlineLvl w:val="0"/>
        <w:rPr>
          <w:rFonts w:ascii="宋体" w:hint="eastAsia"/>
          <w:sz w:val="32"/>
          <w:szCs w:val="32"/>
        </w:rPr>
      </w:pPr>
      <w:bookmarkStart w:id="12" w:name="_Toc365018233"/>
      <w:r>
        <w:rPr>
          <w:rFonts w:ascii="宋体" w:hAnsi="宋体" w:hint="eastAsia"/>
          <w:sz w:val="32"/>
          <w:szCs w:val="32"/>
          <w:lang w:eastAsia="zh-CN"/>
        </w:rPr>
        <w:t>接口</w:t>
      </w:r>
      <w:proofErr w:type="spellStart"/>
      <w:r w:rsidR="00A42500">
        <w:rPr>
          <w:rFonts w:ascii="宋体" w:hAnsi="宋体" w:hint="eastAsia"/>
          <w:sz w:val="32"/>
          <w:szCs w:val="32"/>
        </w:rPr>
        <w:t>设计</w:t>
      </w:r>
      <w:bookmarkEnd w:id="12"/>
      <w:proofErr w:type="spellEnd"/>
    </w:p>
    <w:p w:rsidR="00161995" w:rsidRDefault="00161995" w:rsidP="00161995">
      <w:pPr>
        <w:pStyle w:val="16"/>
        <w:ind w:left="420" w:firstLineChars="0" w:firstLine="0"/>
        <w:outlineLvl w:val="0"/>
        <w:rPr>
          <w:rFonts w:ascii="宋体" w:hAnsi="宋体" w:hint="eastAsia"/>
          <w:sz w:val="32"/>
          <w:szCs w:val="32"/>
          <w:lang w:eastAsia="zh-CN"/>
        </w:rPr>
      </w:pPr>
      <w:bookmarkStart w:id="13" w:name="_Toc365018234"/>
      <w:r>
        <w:rPr>
          <w:rFonts w:ascii="宋体" w:hAnsi="宋体" w:hint="eastAsia"/>
          <w:sz w:val="32"/>
          <w:szCs w:val="32"/>
          <w:lang w:eastAsia="zh-CN"/>
        </w:rPr>
        <w:t>4.1、接口说明</w:t>
      </w:r>
      <w:bookmarkEnd w:id="13"/>
    </w:p>
    <w:p w:rsidR="00161995" w:rsidRDefault="00161995" w:rsidP="00161995">
      <w:pPr>
        <w:pStyle w:val="16"/>
        <w:ind w:left="420" w:firstLineChars="0" w:firstLine="0"/>
        <w:outlineLvl w:val="0"/>
        <w:rPr>
          <w:rFonts w:ascii="宋体" w:hAnsi="宋体" w:hint="eastAsia"/>
          <w:sz w:val="32"/>
          <w:szCs w:val="32"/>
          <w:lang w:eastAsia="zh-CN"/>
        </w:rPr>
      </w:pPr>
      <w:bookmarkStart w:id="14" w:name="_Toc365018235"/>
      <w:r>
        <w:rPr>
          <w:rFonts w:ascii="宋体" w:hAnsi="宋体" w:hint="eastAsia"/>
          <w:sz w:val="32"/>
          <w:szCs w:val="32"/>
          <w:lang w:eastAsia="zh-CN"/>
        </w:rPr>
        <w:t>4.2、调用方式</w:t>
      </w:r>
      <w:bookmarkEnd w:id="14"/>
    </w:p>
    <w:p w:rsidR="00161995" w:rsidRDefault="00161995" w:rsidP="00161995">
      <w:pPr>
        <w:pStyle w:val="16"/>
        <w:ind w:left="420" w:firstLineChars="0" w:firstLine="0"/>
        <w:outlineLvl w:val="0"/>
        <w:rPr>
          <w:rFonts w:ascii="宋体"/>
          <w:sz w:val="32"/>
          <w:szCs w:val="32"/>
          <w:lang w:eastAsia="zh-CN"/>
        </w:rPr>
      </w:pPr>
      <w:bookmarkStart w:id="15" w:name="_Toc365018236"/>
      <w:r>
        <w:rPr>
          <w:rFonts w:ascii="宋体" w:hAnsi="宋体" w:hint="eastAsia"/>
          <w:sz w:val="32"/>
          <w:szCs w:val="32"/>
          <w:lang w:eastAsia="zh-CN"/>
        </w:rPr>
        <w:t>4.3、接口列表</w:t>
      </w:r>
      <w:bookmarkEnd w:id="15"/>
    </w:p>
    <w:p w:rsidR="004F3A8A" w:rsidRDefault="005D5DEA">
      <w:pPr>
        <w:pStyle w:val="16"/>
        <w:numPr>
          <w:ilvl w:val="0"/>
          <w:numId w:val="11"/>
        </w:numPr>
        <w:ind w:firstLineChars="0"/>
        <w:outlineLvl w:val="0"/>
        <w:rPr>
          <w:rFonts w:ascii="宋体"/>
          <w:sz w:val="32"/>
          <w:szCs w:val="32"/>
        </w:rPr>
      </w:pPr>
      <w:bookmarkStart w:id="16" w:name="_Toc365018237"/>
      <w:proofErr w:type="spellStart"/>
      <w:r>
        <w:rPr>
          <w:rFonts w:ascii="宋体" w:hAnsi="宋体" w:hint="eastAsia"/>
          <w:sz w:val="32"/>
          <w:szCs w:val="32"/>
        </w:rPr>
        <w:t>数据库设计</w:t>
      </w:r>
      <w:bookmarkEnd w:id="16"/>
      <w:proofErr w:type="spellEnd"/>
    </w:p>
    <w:p w:rsidR="004F3A8A" w:rsidRPr="00A42500" w:rsidRDefault="00A42500">
      <w:pPr>
        <w:pStyle w:val="16"/>
        <w:numPr>
          <w:ilvl w:val="0"/>
          <w:numId w:val="11"/>
        </w:numPr>
        <w:ind w:firstLineChars="0"/>
        <w:outlineLvl w:val="0"/>
        <w:rPr>
          <w:rFonts w:ascii="宋体" w:hAnsi="Calibri"/>
          <w:sz w:val="32"/>
          <w:szCs w:val="32"/>
        </w:rPr>
      </w:pPr>
      <w:bookmarkStart w:id="17" w:name="_Toc365018238"/>
      <w:proofErr w:type="spellStart"/>
      <w:r>
        <w:rPr>
          <w:rFonts w:ascii="宋体" w:hAnsi="宋体" w:hint="eastAsia"/>
          <w:sz w:val="32"/>
          <w:szCs w:val="32"/>
        </w:rPr>
        <w:t>系统安全设计</w:t>
      </w:r>
      <w:bookmarkEnd w:id="17"/>
      <w:proofErr w:type="spellEnd"/>
    </w:p>
    <w:p w:rsidR="00A42500" w:rsidRPr="003A1D5F" w:rsidRDefault="00A42500">
      <w:pPr>
        <w:pStyle w:val="16"/>
        <w:numPr>
          <w:ilvl w:val="0"/>
          <w:numId w:val="11"/>
        </w:numPr>
        <w:ind w:firstLineChars="0"/>
        <w:outlineLvl w:val="0"/>
        <w:rPr>
          <w:rFonts w:ascii="宋体" w:hAnsi="Calibri" w:hint="eastAsia"/>
          <w:sz w:val="32"/>
          <w:szCs w:val="32"/>
        </w:rPr>
      </w:pPr>
      <w:bookmarkStart w:id="18" w:name="_Toc365018239"/>
      <w:proofErr w:type="spellStart"/>
      <w:r>
        <w:rPr>
          <w:rFonts w:ascii="宋体" w:hAnsi="宋体" w:hint="eastAsia"/>
          <w:sz w:val="32"/>
          <w:szCs w:val="32"/>
        </w:rPr>
        <w:t>系统性能设计</w:t>
      </w:r>
      <w:bookmarkEnd w:id="18"/>
      <w:proofErr w:type="spellEnd"/>
    </w:p>
    <w:p w:rsidR="003A1D5F" w:rsidRPr="00A42500" w:rsidRDefault="003A1D5F">
      <w:pPr>
        <w:pStyle w:val="16"/>
        <w:numPr>
          <w:ilvl w:val="0"/>
          <w:numId w:val="11"/>
        </w:numPr>
        <w:ind w:firstLineChars="0"/>
        <w:outlineLvl w:val="0"/>
        <w:rPr>
          <w:rFonts w:ascii="宋体" w:hAnsi="Calibri"/>
          <w:sz w:val="32"/>
          <w:szCs w:val="32"/>
        </w:rPr>
      </w:pPr>
      <w:bookmarkStart w:id="19" w:name="_Toc365018240"/>
      <w:r>
        <w:rPr>
          <w:rFonts w:ascii="宋体" w:hAnsi="宋体" w:hint="eastAsia"/>
          <w:sz w:val="32"/>
          <w:szCs w:val="32"/>
          <w:lang w:eastAsia="zh-CN"/>
        </w:rPr>
        <w:t>系统错误处理</w:t>
      </w:r>
      <w:bookmarkEnd w:id="19"/>
    </w:p>
    <w:p w:rsidR="004F3A8A" w:rsidRDefault="004F3A8A">
      <w:pPr>
        <w:outlineLvl w:val="0"/>
        <w:rPr>
          <w:rFonts w:ascii="宋体"/>
          <w:sz w:val="32"/>
          <w:szCs w:val="32"/>
        </w:rPr>
      </w:pPr>
      <w:bookmarkStart w:id="20" w:name="_Toc365018241"/>
      <w:proofErr w:type="spellStart"/>
      <w:r>
        <w:rPr>
          <w:rFonts w:ascii="宋体" w:hAnsi="宋体" w:hint="eastAsia"/>
          <w:sz w:val="32"/>
          <w:szCs w:val="32"/>
        </w:rPr>
        <w:t>附</w:t>
      </w:r>
      <w:r>
        <w:rPr>
          <w:rFonts w:ascii="宋体" w:hAnsi="宋体"/>
          <w:sz w:val="32"/>
          <w:szCs w:val="32"/>
        </w:rPr>
        <w:t>A</w:t>
      </w:r>
      <w:r>
        <w:rPr>
          <w:rFonts w:ascii="宋体" w:hAnsi="宋体" w:hint="eastAsia"/>
          <w:sz w:val="32"/>
          <w:szCs w:val="32"/>
        </w:rPr>
        <w:t>：特别说明</w:t>
      </w:r>
      <w:bookmarkEnd w:id="20"/>
      <w:proofErr w:type="spellEnd"/>
    </w:p>
    <w:sectPr w:rsidR="004F3A8A" w:rsidSect="002758A5">
      <w:pgSz w:w="11906" w:h="16838"/>
      <w:pgMar w:top="1440" w:right="1230" w:bottom="1440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1405" w:rsidRDefault="00821405" w:rsidP="005F71D6">
      <w:r>
        <w:separator/>
      </w:r>
    </w:p>
  </w:endnote>
  <w:endnote w:type="continuationSeparator" w:id="0">
    <w:p w:rsidR="00821405" w:rsidRDefault="00821405" w:rsidP="005F71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1405" w:rsidRDefault="00821405" w:rsidP="005F71D6">
      <w:r>
        <w:separator/>
      </w:r>
    </w:p>
  </w:footnote>
  <w:footnote w:type="continuationSeparator" w:id="0">
    <w:p w:rsidR="00821405" w:rsidRDefault="00821405" w:rsidP="005F71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00000004"/>
    <w:multiLevelType w:val="multilevel"/>
    <w:tmpl w:val="00000004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000000B"/>
    <w:multiLevelType w:val="multilevel"/>
    <w:tmpl w:val="0000000B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5">
    <w:nsid w:val="0000000E"/>
    <w:multiLevelType w:val="multilevel"/>
    <w:tmpl w:val="0000000E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0000000F"/>
    <w:multiLevelType w:val="multilevel"/>
    <w:tmpl w:val="0000000F"/>
    <w:lvl w:ilvl="0">
      <w:start w:val="1"/>
      <w:numFmt w:val="japaneseCounting"/>
      <w:lvlText w:val="%1、"/>
      <w:lvlJc w:val="left"/>
      <w:pPr>
        <w:ind w:left="420" w:hanging="42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00000011"/>
    <w:multiLevelType w:val="multilevel"/>
    <w:tmpl w:val="00000011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00000012"/>
    <w:multiLevelType w:val="multilevel"/>
    <w:tmpl w:val="00000012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9">
    <w:nsid w:val="00000013"/>
    <w:multiLevelType w:val="multilevel"/>
    <w:tmpl w:val="00000013"/>
    <w:lvl w:ilvl="0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0">
    <w:nsid w:val="00000014"/>
    <w:multiLevelType w:val="multilevel"/>
    <w:tmpl w:val="00000014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1">
    <w:nsid w:val="00000015"/>
    <w:multiLevelType w:val="multilevel"/>
    <w:tmpl w:val="00000015"/>
    <w:lvl w:ilvl="0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2">
    <w:nsid w:val="00000016"/>
    <w:multiLevelType w:val="multilevel"/>
    <w:tmpl w:val="00000016"/>
    <w:lvl w:ilvl="0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3">
    <w:nsid w:val="00000017"/>
    <w:multiLevelType w:val="multilevel"/>
    <w:tmpl w:val="0000001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00000018"/>
    <w:multiLevelType w:val="multilevel"/>
    <w:tmpl w:val="00000018"/>
    <w:lvl w:ilvl="0">
      <w:start w:val="1"/>
      <w:numFmt w:val="decimal"/>
      <w:lvlText w:val="%1、"/>
      <w:lvlJc w:val="left"/>
      <w:pPr>
        <w:ind w:left="84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cs="Times New Roman"/>
      </w:rPr>
    </w:lvl>
  </w:abstractNum>
  <w:abstractNum w:abstractNumId="15">
    <w:nsid w:val="00000019"/>
    <w:multiLevelType w:val="multilevel"/>
    <w:tmpl w:val="0000001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0FCD6A04"/>
    <w:multiLevelType w:val="multilevel"/>
    <w:tmpl w:val="FD0E913E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20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04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36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42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552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6360" w:hanging="2520"/>
      </w:pPr>
      <w:rPr>
        <w:rFonts w:hint="default"/>
      </w:rPr>
    </w:lvl>
  </w:abstractNum>
  <w:abstractNum w:abstractNumId="17">
    <w:nsid w:val="563E419B"/>
    <w:multiLevelType w:val="hybridMultilevel"/>
    <w:tmpl w:val="3C46DA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8"/>
  </w:num>
  <w:num w:numId="3">
    <w:abstractNumId w:val="11"/>
  </w:num>
  <w:num w:numId="4">
    <w:abstractNumId w:val="7"/>
  </w:num>
  <w:num w:numId="5">
    <w:abstractNumId w:val="4"/>
  </w:num>
  <w:num w:numId="6">
    <w:abstractNumId w:val="5"/>
  </w:num>
  <w:num w:numId="7">
    <w:abstractNumId w:val="10"/>
  </w:num>
  <w:num w:numId="8">
    <w:abstractNumId w:val="3"/>
  </w:num>
  <w:num w:numId="9">
    <w:abstractNumId w:val="13"/>
  </w:num>
  <w:num w:numId="10">
    <w:abstractNumId w:val="15"/>
  </w:num>
  <w:num w:numId="11">
    <w:abstractNumId w:val="6"/>
  </w:num>
  <w:num w:numId="12">
    <w:abstractNumId w:val="9"/>
  </w:num>
  <w:num w:numId="13">
    <w:abstractNumId w:val="0"/>
  </w:num>
  <w:num w:numId="14">
    <w:abstractNumId w:val="1"/>
  </w:num>
  <w:num w:numId="15">
    <w:abstractNumId w:val="14"/>
  </w:num>
  <w:num w:numId="16">
    <w:abstractNumId w:val="12"/>
  </w:num>
  <w:num w:numId="17">
    <w:abstractNumId w:val="17"/>
  </w:num>
  <w:num w:numId="18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stylePaneFormatFilter w:val="3F01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adjustLineHeightInTable/>
    <w:useFELayout/>
  </w:compat>
  <w:rsids>
    <w:rsidRoot w:val="00172A27"/>
    <w:rsid w:val="00043346"/>
    <w:rsid w:val="00057E21"/>
    <w:rsid w:val="00064825"/>
    <w:rsid w:val="00072033"/>
    <w:rsid w:val="000B4FCF"/>
    <w:rsid w:val="00161995"/>
    <w:rsid w:val="00172A27"/>
    <w:rsid w:val="001C05BB"/>
    <w:rsid w:val="001C5D36"/>
    <w:rsid w:val="002634E9"/>
    <w:rsid w:val="002758A5"/>
    <w:rsid w:val="00323783"/>
    <w:rsid w:val="003A1D5F"/>
    <w:rsid w:val="003F3D56"/>
    <w:rsid w:val="004F3A8A"/>
    <w:rsid w:val="00505EB1"/>
    <w:rsid w:val="00526C41"/>
    <w:rsid w:val="00560E65"/>
    <w:rsid w:val="005D5DEA"/>
    <w:rsid w:val="005D6E8A"/>
    <w:rsid w:val="005F71D6"/>
    <w:rsid w:val="00615F60"/>
    <w:rsid w:val="007436BC"/>
    <w:rsid w:val="00821405"/>
    <w:rsid w:val="008D260D"/>
    <w:rsid w:val="009048DD"/>
    <w:rsid w:val="00907C2A"/>
    <w:rsid w:val="00921754"/>
    <w:rsid w:val="00A42500"/>
    <w:rsid w:val="00B620BA"/>
    <w:rsid w:val="00CC4377"/>
    <w:rsid w:val="00DE54D8"/>
    <w:rsid w:val="00E53149"/>
    <w:rsid w:val="00E7185A"/>
    <w:rsid w:val="00E83448"/>
    <w:rsid w:val="00F742C4"/>
    <w:rsid w:val="00F762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2500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A42500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42500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42500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42500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42500"/>
    <w:pPr>
      <w:spacing w:before="240" w:after="60"/>
      <w:outlineLvl w:val="4"/>
    </w:pPr>
    <w:rPr>
      <w:rFonts w:cstheme="majorBid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42500"/>
    <w:pPr>
      <w:spacing w:before="240" w:after="60"/>
      <w:outlineLvl w:val="5"/>
    </w:pPr>
    <w:rPr>
      <w:rFonts w:cstheme="majorBidi"/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42500"/>
    <w:pPr>
      <w:spacing w:before="240" w:after="60"/>
      <w:outlineLvl w:val="6"/>
    </w:pPr>
    <w:rPr>
      <w:rFonts w:cstheme="majorBidi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42500"/>
    <w:pPr>
      <w:spacing w:before="240" w:after="60"/>
      <w:outlineLvl w:val="7"/>
    </w:pPr>
    <w:rPr>
      <w:rFonts w:cstheme="majorBidi"/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42500"/>
    <w:p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2758A5"/>
    <w:rPr>
      <w:rFonts w:cs="Times New Roman"/>
      <w:color w:val="800080"/>
      <w:u w:val="single"/>
    </w:rPr>
  </w:style>
  <w:style w:type="character" w:styleId="a4">
    <w:name w:val="annotation reference"/>
    <w:basedOn w:val="a0"/>
    <w:rsid w:val="002758A5"/>
    <w:rPr>
      <w:sz w:val="21"/>
      <w:szCs w:val="21"/>
    </w:rPr>
  </w:style>
  <w:style w:type="character" w:styleId="a5">
    <w:name w:val="Hyperlink"/>
    <w:basedOn w:val="a0"/>
    <w:uiPriority w:val="99"/>
    <w:rsid w:val="002758A5"/>
    <w:rPr>
      <w:rFonts w:cs="Times New Roman"/>
      <w:color w:val="0000FF"/>
      <w:u w:val="single"/>
    </w:rPr>
  </w:style>
  <w:style w:type="character" w:styleId="a6">
    <w:name w:val="Emphasis"/>
    <w:basedOn w:val="a0"/>
    <w:uiPriority w:val="20"/>
    <w:qFormat/>
    <w:rsid w:val="00A42500"/>
    <w:rPr>
      <w:rFonts w:asciiTheme="minorHAnsi" w:hAnsiTheme="minorHAnsi"/>
      <w:b/>
      <w:i/>
      <w:iCs/>
    </w:rPr>
  </w:style>
  <w:style w:type="character" w:customStyle="1" w:styleId="CharChar">
    <w:name w:val="批注主题 Char Char"/>
    <w:basedOn w:val="Char"/>
    <w:link w:val="10"/>
    <w:rsid w:val="002758A5"/>
    <w:rPr>
      <w:b/>
      <w:bCs/>
    </w:rPr>
  </w:style>
  <w:style w:type="character" w:customStyle="1" w:styleId="1Char">
    <w:name w:val="标题 1 Char"/>
    <w:basedOn w:val="a0"/>
    <w:link w:val="1"/>
    <w:uiPriority w:val="9"/>
    <w:rsid w:val="00A4250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Char0">
    <w:name w:val="页眉 Char"/>
    <w:basedOn w:val="a0"/>
    <w:link w:val="a7"/>
    <w:rsid w:val="002758A5"/>
    <w:rPr>
      <w:rFonts w:cs="Times New Roman"/>
      <w:sz w:val="18"/>
      <w:szCs w:val="18"/>
    </w:rPr>
  </w:style>
  <w:style w:type="character" w:customStyle="1" w:styleId="CharChar0">
    <w:name w:val="文档结构图 Char Char"/>
    <w:basedOn w:val="a0"/>
    <w:link w:val="11"/>
    <w:rsid w:val="002758A5"/>
    <w:rPr>
      <w:rFonts w:ascii="宋体" w:eastAsia="宋体" w:cs="Times New Roman"/>
      <w:sz w:val="18"/>
      <w:szCs w:val="18"/>
    </w:rPr>
  </w:style>
  <w:style w:type="character" w:customStyle="1" w:styleId="Char">
    <w:name w:val="批注文字 Char"/>
    <w:basedOn w:val="a0"/>
    <w:link w:val="a8"/>
    <w:rsid w:val="002758A5"/>
    <w:rPr>
      <w:kern w:val="2"/>
      <w:sz w:val="21"/>
      <w:szCs w:val="22"/>
    </w:rPr>
  </w:style>
  <w:style w:type="character" w:customStyle="1" w:styleId="Char1">
    <w:name w:val="页脚 Char"/>
    <w:basedOn w:val="a0"/>
    <w:link w:val="a9"/>
    <w:rsid w:val="002758A5"/>
    <w:rPr>
      <w:rFonts w:cs="Times New Roman"/>
      <w:sz w:val="18"/>
      <w:szCs w:val="18"/>
    </w:rPr>
  </w:style>
  <w:style w:type="character" w:customStyle="1" w:styleId="Char2">
    <w:name w:val="批注框文本 Char"/>
    <w:basedOn w:val="a0"/>
    <w:link w:val="aa"/>
    <w:rsid w:val="002758A5"/>
    <w:rPr>
      <w:rFonts w:cs="Times New Roman"/>
      <w:sz w:val="18"/>
      <w:szCs w:val="18"/>
    </w:rPr>
  </w:style>
  <w:style w:type="character" w:customStyle="1" w:styleId="Char3">
    <w:name w:val="脚注文本 Char"/>
    <w:basedOn w:val="a0"/>
    <w:link w:val="ab"/>
    <w:rsid w:val="002758A5"/>
    <w:rPr>
      <w:rFonts w:ascii="Calibri" w:eastAsia="宋体" w:hAnsi="Calibri"/>
    </w:rPr>
  </w:style>
  <w:style w:type="character" w:customStyle="1" w:styleId="apple-style-span">
    <w:name w:val="apple-style-span"/>
    <w:basedOn w:val="a0"/>
    <w:rsid w:val="002758A5"/>
    <w:rPr>
      <w:rFonts w:cs="Times New Roman"/>
    </w:rPr>
  </w:style>
  <w:style w:type="character" w:customStyle="1" w:styleId="12">
    <w:name w:val="批注引用1"/>
    <w:basedOn w:val="a0"/>
    <w:rsid w:val="002758A5"/>
    <w:rPr>
      <w:sz w:val="21"/>
      <w:szCs w:val="21"/>
    </w:rPr>
  </w:style>
  <w:style w:type="character" w:customStyle="1" w:styleId="Char4">
    <w:name w:val="文档结构图 Char"/>
    <w:basedOn w:val="a0"/>
    <w:link w:val="ac"/>
    <w:rsid w:val="002758A5"/>
    <w:rPr>
      <w:rFonts w:ascii="宋体" w:hAnsi="Calibri"/>
      <w:kern w:val="2"/>
      <w:sz w:val="18"/>
      <w:szCs w:val="18"/>
    </w:rPr>
  </w:style>
  <w:style w:type="character" w:customStyle="1" w:styleId="Char5">
    <w:name w:val="批注主题 Char"/>
    <w:basedOn w:val="Char"/>
    <w:link w:val="ad"/>
    <w:rsid w:val="002758A5"/>
    <w:rPr>
      <w:rFonts w:ascii="Calibri" w:hAnsi="Calibri"/>
      <w:b/>
      <w:bCs/>
    </w:rPr>
  </w:style>
  <w:style w:type="character" w:customStyle="1" w:styleId="13">
    <w:name w:val="不明显强调1"/>
    <w:basedOn w:val="a0"/>
    <w:rsid w:val="002758A5"/>
    <w:rPr>
      <w:rFonts w:eastAsia="宋体"/>
      <w:bCs w:val="0"/>
      <w:i/>
      <w:iCs/>
      <w:color w:val="7F7F7F"/>
      <w:szCs w:val="22"/>
      <w:lang w:eastAsia="zh-CN"/>
    </w:rPr>
  </w:style>
  <w:style w:type="paragraph" w:styleId="a7">
    <w:name w:val="header"/>
    <w:basedOn w:val="a"/>
    <w:link w:val="Char0"/>
    <w:rsid w:val="002758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c">
    <w:name w:val="Document Map"/>
    <w:basedOn w:val="a"/>
    <w:link w:val="Char4"/>
    <w:rsid w:val="002758A5"/>
    <w:rPr>
      <w:rFonts w:ascii="宋体" w:hAnsi="Calibri"/>
      <w:kern w:val="2"/>
      <w:sz w:val="18"/>
      <w:szCs w:val="18"/>
    </w:rPr>
  </w:style>
  <w:style w:type="paragraph" w:styleId="20">
    <w:name w:val="toc 2"/>
    <w:basedOn w:val="a"/>
    <w:next w:val="a"/>
    <w:uiPriority w:val="39"/>
    <w:rsid w:val="002758A5"/>
    <w:pPr>
      <w:ind w:leftChars="200" w:left="420"/>
    </w:pPr>
  </w:style>
  <w:style w:type="paragraph" w:styleId="a8">
    <w:name w:val="annotation text"/>
    <w:basedOn w:val="a"/>
    <w:link w:val="Char"/>
    <w:rsid w:val="002758A5"/>
    <w:rPr>
      <w:kern w:val="2"/>
      <w:sz w:val="21"/>
      <w:szCs w:val="22"/>
    </w:rPr>
  </w:style>
  <w:style w:type="paragraph" w:styleId="14">
    <w:name w:val="toc 1"/>
    <w:basedOn w:val="a"/>
    <w:next w:val="a"/>
    <w:uiPriority w:val="39"/>
    <w:rsid w:val="002758A5"/>
  </w:style>
  <w:style w:type="paragraph" w:styleId="ad">
    <w:name w:val="annotation subject"/>
    <w:basedOn w:val="a8"/>
    <w:next w:val="a8"/>
    <w:link w:val="Char5"/>
    <w:rsid w:val="002758A5"/>
    <w:rPr>
      <w:rFonts w:ascii="Calibri" w:hAnsi="Calibri"/>
      <w:b/>
      <w:bCs/>
    </w:rPr>
  </w:style>
  <w:style w:type="paragraph" w:styleId="a9">
    <w:name w:val="footer"/>
    <w:basedOn w:val="a"/>
    <w:link w:val="Char1"/>
    <w:rsid w:val="002758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a">
    <w:name w:val="Balloon Text"/>
    <w:basedOn w:val="a"/>
    <w:link w:val="Char2"/>
    <w:rsid w:val="002758A5"/>
    <w:rPr>
      <w:sz w:val="18"/>
      <w:szCs w:val="18"/>
    </w:rPr>
  </w:style>
  <w:style w:type="paragraph" w:styleId="ab">
    <w:name w:val="footnote text"/>
    <w:basedOn w:val="a"/>
    <w:link w:val="Char3"/>
    <w:rsid w:val="002758A5"/>
    <w:rPr>
      <w:rFonts w:ascii="Calibri" w:eastAsia="宋体" w:hAnsi="Calibri"/>
    </w:rPr>
  </w:style>
  <w:style w:type="paragraph" w:customStyle="1" w:styleId="TOC1">
    <w:name w:val="TOC 标题1"/>
    <w:basedOn w:val="1"/>
    <w:next w:val="a"/>
    <w:rsid w:val="002758A5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15">
    <w:name w:val="列出段落1"/>
    <w:basedOn w:val="a"/>
    <w:rsid w:val="002758A5"/>
    <w:pPr>
      <w:ind w:firstLineChars="200" w:firstLine="420"/>
    </w:pPr>
  </w:style>
  <w:style w:type="paragraph" w:customStyle="1" w:styleId="16">
    <w:name w:val="列出段落1"/>
    <w:basedOn w:val="a"/>
    <w:rsid w:val="002758A5"/>
    <w:pPr>
      <w:ind w:firstLineChars="200" w:firstLine="420"/>
    </w:pPr>
  </w:style>
  <w:style w:type="paragraph" w:customStyle="1" w:styleId="11">
    <w:name w:val="文档结构图1"/>
    <w:basedOn w:val="a"/>
    <w:link w:val="CharChar0"/>
    <w:rsid w:val="002758A5"/>
    <w:rPr>
      <w:rFonts w:ascii="宋体" w:eastAsia="宋体"/>
      <w:sz w:val="18"/>
      <w:szCs w:val="18"/>
    </w:rPr>
  </w:style>
  <w:style w:type="paragraph" w:customStyle="1" w:styleId="TOC10">
    <w:name w:val="TOC 标题1"/>
    <w:basedOn w:val="1"/>
    <w:next w:val="a"/>
    <w:rsid w:val="002758A5"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DecimalAligned">
    <w:name w:val="Decimal Aligned"/>
    <w:basedOn w:val="a"/>
    <w:rsid w:val="002758A5"/>
    <w:pPr>
      <w:tabs>
        <w:tab w:val="decimal" w:pos="360"/>
      </w:tabs>
      <w:spacing w:after="200" w:line="276" w:lineRule="auto"/>
    </w:pPr>
    <w:rPr>
      <w:rFonts w:ascii="Calibri" w:eastAsia="宋体" w:hAnsi="Calibri"/>
      <w:sz w:val="22"/>
    </w:rPr>
  </w:style>
  <w:style w:type="paragraph" w:customStyle="1" w:styleId="10">
    <w:name w:val="批注主题1"/>
    <w:basedOn w:val="a8"/>
    <w:next w:val="a8"/>
    <w:link w:val="CharChar"/>
    <w:rsid w:val="002758A5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B620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hAnsi="宋体" w:cs="宋体"/>
    </w:rPr>
  </w:style>
  <w:style w:type="character" w:customStyle="1" w:styleId="HTMLChar">
    <w:name w:val="HTML 预设格式 Char"/>
    <w:basedOn w:val="a0"/>
    <w:link w:val="HTML"/>
    <w:uiPriority w:val="99"/>
    <w:semiHidden/>
    <w:rsid w:val="00B620BA"/>
    <w:rPr>
      <w:rFonts w:ascii="宋体" w:hAnsi="宋体" w:cs="宋体"/>
      <w:sz w:val="24"/>
      <w:szCs w:val="24"/>
    </w:rPr>
  </w:style>
  <w:style w:type="character" w:customStyle="1" w:styleId="2Char">
    <w:name w:val="标题 2 Char"/>
    <w:basedOn w:val="a0"/>
    <w:link w:val="2"/>
    <w:uiPriority w:val="9"/>
    <w:semiHidden/>
    <w:rsid w:val="00A4250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A4250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semiHidden/>
    <w:rsid w:val="00A42500"/>
    <w:rPr>
      <w:rFonts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A42500"/>
    <w:rPr>
      <w:rFonts w:cstheme="majorBidi"/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A42500"/>
    <w:rPr>
      <w:rFonts w:cstheme="majorBidi"/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A42500"/>
    <w:rPr>
      <w:rFonts w:cstheme="majorBidi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A42500"/>
    <w:rPr>
      <w:rFonts w:cstheme="majorBidi"/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A42500"/>
    <w:rPr>
      <w:rFonts w:asciiTheme="majorHAnsi" w:eastAsiaTheme="majorEastAsia" w:hAnsiTheme="majorHAnsi" w:cstheme="majorBidi"/>
    </w:rPr>
  </w:style>
  <w:style w:type="paragraph" w:styleId="ae">
    <w:name w:val="Title"/>
    <w:basedOn w:val="a"/>
    <w:next w:val="a"/>
    <w:link w:val="Char6"/>
    <w:uiPriority w:val="10"/>
    <w:qFormat/>
    <w:rsid w:val="00A4250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Char6">
    <w:name w:val="标题 Char"/>
    <w:basedOn w:val="a0"/>
    <w:link w:val="ae"/>
    <w:uiPriority w:val="10"/>
    <w:rsid w:val="00A42500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af">
    <w:name w:val="Subtitle"/>
    <w:basedOn w:val="a"/>
    <w:next w:val="a"/>
    <w:link w:val="Char7"/>
    <w:uiPriority w:val="11"/>
    <w:qFormat/>
    <w:rsid w:val="00A4250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Char7">
    <w:name w:val="副标题 Char"/>
    <w:basedOn w:val="a0"/>
    <w:link w:val="af"/>
    <w:uiPriority w:val="11"/>
    <w:rsid w:val="00A42500"/>
    <w:rPr>
      <w:rFonts w:asciiTheme="majorHAnsi" w:eastAsiaTheme="majorEastAsia" w:hAnsiTheme="majorHAnsi"/>
      <w:sz w:val="24"/>
      <w:szCs w:val="24"/>
    </w:rPr>
  </w:style>
  <w:style w:type="character" w:styleId="af0">
    <w:name w:val="Strong"/>
    <w:basedOn w:val="a0"/>
    <w:uiPriority w:val="22"/>
    <w:qFormat/>
    <w:rsid w:val="00A42500"/>
    <w:rPr>
      <w:b/>
      <w:bCs/>
    </w:rPr>
  </w:style>
  <w:style w:type="paragraph" w:styleId="af1">
    <w:name w:val="No Spacing"/>
    <w:basedOn w:val="a"/>
    <w:link w:val="Char8"/>
    <w:uiPriority w:val="1"/>
    <w:qFormat/>
    <w:rsid w:val="00A42500"/>
    <w:rPr>
      <w:szCs w:val="32"/>
    </w:rPr>
  </w:style>
  <w:style w:type="paragraph" w:styleId="af2">
    <w:name w:val="List Paragraph"/>
    <w:basedOn w:val="a"/>
    <w:uiPriority w:val="34"/>
    <w:qFormat/>
    <w:rsid w:val="00A42500"/>
    <w:pPr>
      <w:ind w:left="720"/>
      <w:contextualSpacing/>
    </w:pPr>
  </w:style>
  <w:style w:type="paragraph" w:styleId="af3">
    <w:name w:val="Quote"/>
    <w:basedOn w:val="a"/>
    <w:next w:val="a"/>
    <w:link w:val="Char9"/>
    <w:uiPriority w:val="29"/>
    <w:qFormat/>
    <w:rsid w:val="00A42500"/>
    <w:rPr>
      <w:i/>
    </w:rPr>
  </w:style>
  <w:style w:type="character" w:customStyle="1" w:styleId="Char9">
    <w:name w:val="引用 Char"/>
    <w:basedOn w:val="a0"/>
    <w:link w:val="af3"/>
    <w:uiPriority w:val="29"/>
    <w:rsid w:val="00A42500"/>
    <w:rPr>
      <w:i/>
      <w:sz w:val="24"/>
      <w:szCs w:val="24"/>
    </w:rPr>
  </w:style>
  <w:style w:type="paragraph" w:styleId="af4">
    <w:name w:val="Intense Quote"/>
    <w:basedOn w:val="a"/>
    <w:next w:val="a"/>
    <w:link w:val="Chara"/>
    <w:uiPriority w:val="30"/>
    <w:qFormat/>
    <w:rsid w:val="00A42500"/>
    <w:pPr>
      <w:ind w:left="720" w:right="720"/>
    </w:pPr>
    <w:rPr>
      <w:rFonts w:cstheme="majorBidi"/>
      <w:b/>
      <w:i/>
      <w:szCs w:val="22"/>
    </w:rPr>
  </w:style>
  <w:style w:type="character" w:customStyle="1" w:styleId="Chara">
    <w:name w:val="明显引用 Char"/>
    <w:basedOn w:val="a0"/>
    <w:link w:val="af4"/>
    <w:uiPriority w:val="30"/>
    <w:rsid w:val="00A42500"/>
    <w:rPr>
      <w:rFonts w:cstheme="majorBidi"/>
      <w:b/>
      <w:i/>
      <w:sz w:val="24"/>
    </w:rPr>
  </w:style>
  <w:style w:type="character" w:styleId="af5">
    <w:name w:val="Subtle Emphasis"/>
    <w:uiPriority w:val="19"/>
    <w:qFormat/>
    <w:rsid w:val="00A42500"/>
    <w:rPr>
      <w:i/>
      <w:color w:val="5A5A5A" w:themeColor="text1" w:themeTint="A5"/>
    </w:rPr>
  </w:style>
  <w:style w:type="character" w:styleId="af6">
    <w:name w:val="Intense Emphasis"/>
    <w:basedOn w:val="a0"/>
    <w:uiPriority w:val="21"/>
    <w:qFormat/>
    <w:rsid w:val="00A42500"/>
    <w:rPr>
      <w:b/>
      <w:i/>
      <w:sz w:val="24"/>
      <w:szCs w:val="24"/>
      <w:u w:val="single"/>
    </w:rPr>
  </w:style>
  <w:style w:type="character" w:styleId="af7">
    <w:name w:val="Subtle Reference"/>
    <w:basedOn w:val="a0"/>
    <w:uiPriority w:val="31"/>
    <w:qFormat/>
    <w:rsid w:val="00A42500"/>
    <w:rPr>
      <w:sz w:val="24"/>
      <w:szCs w:val="24"/>
      <w:u w:val="single"/>
    </w:rPr>
  </w:style>
  <w:style w:type="character" w:styleId="af8">
    <w:name w:val="Intense Reference"/>
    <w:basedOn w:val="a0"/>
    <w:uiPriority w:val="32"/>
    <w:qFormat/>
    <w:rsid w:val="00A42500"/>
    <w:rPr>
      <w:b/>
      <w:sz w:val="24"/>
      <w:u w:val="single"/>
    </w:rPr>
  </w:style>
  <w:style w:type="character" w:styleId="af9">
    <w:name w:val="Book Title"/>
    <w:basedOn w:val="a0"/>
    <w:uiPriority w:val="33"/>
    <w:qFormat/>
    <w:rsid w:val="00A42500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A42500"/>
    <w:pPr>
      <w:outlineLvl w:val="9"/>
    </w:pPr>
  </w:style>
  <w:style w:type="paragraph" w:styleId="afa">
    <w:name w:val="caption"/>
    <w:basedOn w:val="a"/>
    <w:next w:val="a"/>
    <w:uiPriority w:val="35"/>
    <w:semiHidden/>
    <w:unhideWhenUsed/>
    <w:rsid w:val="00A42500"/>
    <w:rPr>
      <w:b/>
      <w:bCs/>
      <w:smallCaps/>
      <w:color w:val="1F497D" w:themeColor="text2"/>
      <w:spacing w:val="10"/>
      <w:sz w:val="18"/>
      <w:szCs w:val="18"/>
    </w:rPr>
  </w:style>
  <w:style w:type="character" w:customStyle="1" w:styleId="Char8">
    <w:name w:val="无间隔 Char"/>
    <w:basedOn w:val="a0"/>
    <w:link w:val="af1"/>
    <w:uiPriority w:val="1"/>
    <w:rsid w:val="00A42500"/>
    <w:rPr>
      <w:sz w:val="24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1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61A770-B9EF-4C97-BD52-DBC67876F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275</Words>
  <Characters>1569</Characters>
  <Application>Microsoft Office Word</Application>
  <DocSecurity>0</DocSecurity>
  <PresentationFormat/>
  <Lines>13</Lines>
  <Paragraphs>3</Paragraphs>
  <Slides>0</Slides>
  <Notes>0</Notes>
  <HiddenSlides>0</HiddenSlides>
  <MMClips>0</MMClips>
  <ScaleCrop>false</ScaleCrop>
  <Company>Hewlett-Packard</Company>
  <LinksUpToDate>false</LinksUpToDate>
  <CharactersWithSpaces>1841</CharactersWithSpaces>
  <SharedDoc>false</SharedDoc>
  <HLinks>
    <vt:vector size="390" baseType="variant">
      <vt:variant>
        <vt:i4>6160471</vt:i4>
      </vt:variant>
      <vt:variant>
        <vt:i4>387</vt:i4>
      </vt:variant>
      <vt:variant>
        <vt:i4>0</vt:i4>
      </vt:variant>
      <vt:variant>
        <vt:i4>5</vt:i4>
      </vt:variant>
      <vt:variant>
        <vt:lpwstr>http://x.jpg/</vt:lpwstr>
      </vt:variant>
      <vt:variant>
        <vt:lpwstr/>
      </vt:variant>
      <vt:variant>
        <vt:i4>6160471</vt:i4>
      </vt:variant>
      <vt:variant>
        <vt:i4>384</vt:i4>
      </vt:variant>
      <vt:variant>
        <vt:i4>0</vt:i4>
      </vt:variant>
      <vt:variant>
        <vt:i4>5</vt:i4>
      </vt:variant>
      <vt:variant>
        <vt:lpwstr>http://x.jpg/</vt:lpwstr>
      </vt:variant>
      <vt:variant>
        <vt:lpwstr/>
      </vt:variant>
      <vt:variant>
        <vt:i4>1900599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_Toc362018746</vt:lpwstr>
      </vt:variant>
      <vt:variant>
        <vt:i4>1900599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_Toc362018745</vt:lpwstr>
      </vt:variant>
      <vt:variant>
        <vt:i4>1900599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_Toc362018744</vt:lpwstr>
      </vt:variant>
      <vt:variant>
        <vt:i4>1900599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_Toc362018743</vt:lpwstr>
      </vt:variant>
      <vt:variant>
        <vt:i4>1900599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_Toc362018742</vt:lpwstr>
      </vt:variant>
      <vt:variant>
        <vt:i4>1900599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_Toc362018741</vt:lpwstr>
      </vt:variant>
      <vt:variant>
        <vt:i4>1900599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_Toc362018740</vt:lpwstr>
      </vt:variant>
      <vt:variant>
        <vt:i4>1703991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_Toc362018739</vt:lpwstr>
      </vt:variant>
      <vt:variant>
        <vt:i4>1703991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_Toc362018738</vt:lpwstr>
      </vt:variant>
      <vt:variant>
        <vt:i4>1703991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_Toc362018737</vt:lpwstr>
      </vt:variant>
      <vt:variant>
        <vt:i4>1703991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_Toc362018736</vt:lpwstr>
      </vt:variant>
      <vt:variant>
        <vt:i4>1703991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_Toc362018735</vt:lpwstr>
      </vt:variant>
      <vt:variant>
        <vt:i4>1703991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_Toc362018734</vt:lpwstr>
      </vt:variant>
      <vt:variant>
        <vt:i4>1703991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_Toc362018733</vt:lpwstr>
      </vt:variant>
      <vt:variant>
        <vt:i4>1703991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_Toc362018732</vt:lpwstr>
      </vt:variant>
      <vt:variant>
        <vt:i4>1703991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_Toc362018731</vt:lpwstr>
      </vt:variant>
      <vt:variant>
        <vt:i4>1703991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_Toc362018730</vt:lpwstr>
      </vt:variant>
      <vt:variant>
        <vt:i4>1769527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_Toc362018729</vt:lpwstr>
      </vt:variant>
      <vt:variant>
        <vt:i4>1769527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_Toc362018728</vt:lpwstr>
      </vt:variant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_Toc362018727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_Toc362018726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_Toc362018725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_Toc362018724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_Toc362018723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_Toc362018722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_Toc362018721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_Toc362018720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_Toc362018719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_Toc362018718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_Toc362018717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_Toc362018716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_Toc362018715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_Toc362018714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_Toc362018713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_Toc362018712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_Toc362018711</vt:lpwstr>
      </vt:variant>
      <vt:variant>
        <vt:i4>1572919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_Toc362018710</vt:lpwstr>
      </vt:variant>
      <vt:variant>
        <vt:i4>1638455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_Toc362018709</vt:lpwstr>
      </vt:variant>
      <vt:variant>
        <vt:i4>1638455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_Toc362018708</vt:lpwstr>
      </vt:variant>
      <vt:variant>
        <vt:i4>1638455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_Toc362018707</vt:lpwstr>
      </vt:variant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_Toc362018706</vt:lpwstr>
      </vt:variant>
      <vt:variant>
        <vt:i4>1638455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_Toc362018705</vt:lpwstr>
      </vt:variant>
      <vt:variant>
        <vt:i4>1638455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_Toc362018704</vt:lpwstr>
      </vt:variant>
      <vt:variant>
        <vt:i4>1638455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_Toc362018703</vt:lpwstr>
      </vt:variant>
      <vt:variant>
        <vt:i4>1638455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_Toc362018702</vt:lpwstr>
      </vt:variant>
      <vt:variant>
        <vt:i4>1638455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_Toc362018701</vt:lpwstr>
      </vt:variant>
      <vt:variant>
        <vt:i4>1638455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_Toc362018700</vt:lpwstr>
      </vt:variant>
      <vt:variant>
        <vt:i4>1048630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_Toc362018699</vt:lpwstr>
      </vt:variant>
      <vt:variant>
        <vt:i4>1048630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_Toc362018698</vt:lpwstr>
      </vt:variant>
      <vt:variant>
        <vt:i4>1048630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_Toc362018697</vt:lpwstr>
      </vt:variant>
      <vt:variant>
        <vt:i4>1048630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_Toc362018696</vt:lpwstr>
      </vt:variant>
      <vt:variant>
        <vt:i4>1048630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_Toc362018695</vt:lpwstr>
      </vt:variant>
      <vt:variant>
        <vt:i4>1048630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_Toc362018694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_Toc362018693</vt:lpwstr>
      </vt:variant>
      <vt:variant>
        <vt:i4>1048630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_Toc362018692</vt:lpwstr>
      </vt:variant>
      <vt:variant>
        <vt:i4>1048630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_Toc362018691</vt:lpwstr>
      </vt:variant>
      <vt:variant>
        <vt:i4>1048630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_Toc362018690</vt:lpwstr>
      </vt:variant>
      <vt:variant>
        <vt:i4>1114166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_Toc362018689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_Toc362018688</vt:lpwstr>
      </vt:variant>
      <vt:variant>
        <vt:i4>1114166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_Toc362018687</vt:lpwstr>
      </vt:variant>
      <vt:variant>
        <vt:i4>1114166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_Toc362018686</vt:lpwstr>
      </vt:variant>
      <vt:variant>
        <vt:i4>1114166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_Toc362018685</vt:lpwstr>
      </vt:variant>
      <vt:variant>
        <vt:i4>1114166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_Toc362018684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superwen</dc:title>
  <dc:creator>Robert</dc:creator>
  <cp:lastModifiedBy>superwen</cp:lastModifiedBy>
  <cp:revision>21</cp:revision>
  <cp:lastPrinted>2012-06-20T05:54:00Z</cp:lastPrinted>
  <dcterms:created xsi:type="dcterms:W3CDTF">2013-08-23T02:37:00Z</dcterms:created>
  <dcterms:modified xsi:type="dcterms:W3CDTF">2013-08-23T02:49:00Z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2052-8.1.0.3526</vt:lpwstr>
  </property>
</Properties>
</file>